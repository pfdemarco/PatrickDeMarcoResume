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A95A" w14:textId="77777777" w:rsidR="00923ECC" w:rsidRPr="00A21082" w:rsidRDefault="00923ECC">
      <w:pPr>
        <w:pStyle w:val="Heading4"/>
        <w:spacing w:before="0" w:after="0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lang w:val="en-US"/>
        </w:rPr>
        <w:t> </w:t>
      </w:r>
    </w:p>
    <w:p w14:paraId="636FBFCE" w14:textId="77777777" w:rsidR="00923ECC" w:rsidRPr="00A21082" w:rsidRDefault="00923ECC" w:rsidP="00975630">
      <w:pPr>
        <w:pStyle w:val="Heading4"/>
        <w:tabs>
          <w:tab w:val="left" w:pos="3793"/>
        </w:tabs>
        <w:spacing w:before="0" w:after="0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u w:val="single"/>
        </w:rPr>
        <w:t>Objective</w:t>
      </w:r>
    </w:p>
    <w:p w14:paraId="511E2112" w14:textId="77777777" w:rsidR="00F14D45" w:rsidRPr="00A21082" w:rsidRDefault="00F14D45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To obtain</w:t>
      </w:r>
      <w:r w:rsidRPr="00F14D45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 position that will benefit from my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expertise in</w:t>
      </w:r>
      <w:r w:rsidRPr="00F14D45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4A1FB8">
        <w:rPr>
          <w:rFonts w:ascii="Arial Unicode MS" w:eastAsia="Arial Unicode MS" w:hAnsi="Arial Unicode MS" w:cs="Arial Unicode MS"/>
          <w:sz w:val="16"/>
          <w:szCs w:val="16"/>
          <w:lang w:val="en-US"/>
        </w:rPr>
        <w:t>engineering and sales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14:paraId="0BE78436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 </w:t>
      </w:r>
    </w:p>
    <w:p w14:paraId="4BC7C8D5" w14:textId="77777777" w:rsidR="00923ECC" w:rsidRDefault="00923ECC">
      <w:pPr>
        <w:pStyle w:val="Heading5"/>
        <w:keepNext/>
        <w:spacing w:before="0" w:after="0"/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</w:pPr>
      <w:r w:rsidRPr="00A21082"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  <w:t>Work Experience</w:t>
      </w:r>
    </w:p>
    <w:p w14:paraId="4A707C94" w14:textId="77777777" w:rsidR="005132D8" w:rsidRPr="008674AD" w:rsidRDefault="005132D8" w:rsidP="005132D8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Westell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Nov 2017 – Present</w:t>
      </w:r>
    </w:p>
    <w:p w14:paraId="58681481" w14:textId="77777777" w:rsidR="005132D8" w:rsidRDefault="005132D8" w:rsidP="005132D8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Senior Sales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14:paraId="2BE7716E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RF solutions for customer applications, including preparation of network topologies and related technical specifications</w:t>
      </w:r>
    </w:p>
    <w:p w14:paraId="68F75742" w14:textId="77777777" w:rsid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sales team efforts to provide customers with cost-effective state-of-the-art coverage and capacity solutions using Westell solutions</w:t>
      </w:r>
    </w:p>
    <w:p w14:paraId="73DB780F" w14:textId="77777777" w:rsidR="002279BE" w:rsidRPr="000E22CE" w:rsidRDefault="002279B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design team in maki</w:t>
      </w:r>
      <w:r w:rsidR="0087113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ng iBwave designs for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public safety projects as well as passive interface trays.</w:t>
      </w:r>
    </w:p>
    <w:p w14:paraId="4599C5AB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Directly support customer presentations, equipment trials, and proof of concept deployments involving Westell RF products</w:t>
      </w:r>
      <w:r w:rsidR="0001031E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as well as Intelligent Site Management and Optima trials</w:t>
      </w: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14:paraId="37411274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Create test plans to support customer validation, appropriately documenting results</w:t>
      </w:r>
    </w:p>
    <w:p w14:paraId="566DC41B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Interface directly with customers to determine technical requirements and expectations</w:t>
      </w:r>
    </w:p>
    <w:p w14:paraId="4C092317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Interface with internal Engineering, Customer Service, Product Management, and other groups</w:t>
      </w:r>
    </w:p>
    <w:p w14:paraId="1593F6AF" w14:textId="77777777" w:rsidR="000E22CE" w:rsidRPr="000E22CE" w:rsidRDefault="000E22CE" w:rsidP="003C1A4B">
      <w:pPr>
        <w:numPr>
          <w:ilvl w:val="0"/>
          <w:numId w:val="24"/>
        </w:numPr>
        <w:textAlignment w:val="baseline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0E22CE"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complex IP network solutions that include LAN/WAN/NAT/PAT networks, routing statements, and firewalls</w:t>
      </w:r>
    </w:p>
    <w:p w14:paraId="686B5C6E" w14:textId="77777777" w:rsidR="005132D8" w:rsidRDefault="005132D8" w:rsidP="006D08F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14:paraId="79C5E563" w14:textId="77777777" w:rsidR="006D08FF" w:rsidRPr="008674AD" w:rsidRDefault="006D08FF" w:rsidP="006D08F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 Squared Systems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Auburn, New Hampshire Jan 2017 – </w:t>
      </w:r>
      <w:r w:rsidR="005132D8">
        <w:rPr>
          <w:rFonts w:ascii="Arial Unicode MS" w:eastAsia="Arial Unicode MS" w:hAnsi="Arial Unicode MS" w:cs="Arial Unicode MS"/>
          <w:sz w:val="16"/>
          <w:szCs w:val="16"/>
          <w:lang w:val="en-US"/>
        </w:rPr>
        <w:t>Nov 2017</w:t>
      </w:r>
    </w:p>
    <w:p w14:paraId="37FE09B7" w14:textId="77777777" w:rsidR="006D08FF" w:rsidRDefault="006D08FF" w:rsidP="006D08FF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Sales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14:paraId="27C789F9" w14:textId="77777777"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Support Sales providing technical expertise with Customers on C2 products and services including attending Sales calls and performing technical presentations.</w:t>
      </w:r>
    </w:p>
    <w:p w14:paraId="2D04DCCA" w14:textId="77777777"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Provide technical training to Customers on the best practices and uses of C2 products and services</w:t>
      </w:r>
    </w:p>
    <w:p w14:paraId="2E97083A" w14:textId="77777777" w:rsid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Gather Customer requirements for enhancements and fixes for issues with the current products. Translate these needs to technical requirements for engineering to improve or fix the product.</w:t>
      </w:r>
    </w:p>
    <w:p w14:paraId="7323608D" w14:textId="77777777" w:rsidR="00E540CA" w:rsidRPr="00E540CA" w:rsidRDefault="00E540CA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>Perform installations at Customer sites when required. Train Customer or Customer technical contractor on how to install and maintain systems as required.</w:t>
      </w:r>
    </w:p>
    <w:p w14:paraId="2F3BE601" w14:textId="77777777" w:rsidR="00E540CA" w:rsidRPr="00E540CA" w:rsidRDefault="005613D9" w:rsidP="00E540CA">
      <w:pPr>
        <w:pStyle w:val="NoSpacing"/>
        <w:numPr>
          <w:ilvl w:val="0"/>
          <w:numId w:val="21"/>
        </w:numPr>
        <w:rPr>
          <w:rFonts w:ascii="Arial Unicode MS" w:eastAsia="Arial Unicode MS" w:hAnsi="Arial Unicode MS" w:cs="Arial Unicode MS"/>
          <w:sz w:val="16"/>
          <w:szCs w:val="16"/>
          <w:lang w:eastAsia="ru-RU"/>
        </w:rPr>
      </w:pPr>
      <w:r>
        <w:rPr>
          <w:rFonts w:ascii="Arial Unicode MS" w:eastAsia="Arial Unicode MS" w:hAnsi="Arial Unicode MS" w:cs="Arial Unicode MS"/>
          <w:sz w:val="16"/>
          <w:szCs w:val="16"/>
          <w:lang w:eastAsia="ru-RU"/>
        </w:rPr>
        <w:t>Attend trade shows and</w:t>
      </w:r>
      <w:r w:rsidR="00E540CA" w:rsidRPr="00E540CA">
        <w:rPr>
          <w:rFonts w:ascii="Arial Unicode MS" w:eastAsia="Arial Unicode MS" w:hAnsi="Arial Unicode MS" w:cs="Arial Unicode MS"/>
          <w:sz w:val="16"/>
          <w:szCs w:val="16"/>
          <w:lang w:eastAsia="ru-RU"/>
        </w:rPr>
        <w:t xml:space="preserve"> present the technical solutions to potential Customers in a professional and positive manner.</w:t>
      </w:r>
    </w:p>
    <w:p w14:paraId="27F373AE" w14:textId="77777777" w:rsidR="006D08FF" w:rsidRPr="006D08FF" w:rsidRDefault="006D08FF" w:rsidP="006D08FF">
      <w:pPr>
        <w:rPr>
          <w:rFonts w:eastAsia="Arial Unicode MS"/>
          <w:lang w:val="en-US"/>
        </w:rPr>
      </w:pPr>
    </w:p>
    <w:p w14:paraId="41A9A058" w14:textId="77777777" w:rsidR="00761914" w:rsidRPr="008674AD" w:rsidRDefault="00761914" w:rsidP="00761914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CSI/Westell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>nchester, New Hampshire April 201</w:t>
      </w:r>
      <w:r w:rsidR="003E419C">
        <w:rPr>
          <w:rFonts w:ascii="Arial Unicode MS" w:eastAsia="Arial Unicode MS" w:hAnsi="Arial Unicode MS" w:cs="Arial Unicode MS"/>
          <w:sz w:val="16"/>
          <w:szCs w:val="16"/>
          <w:lang w:val="en-US"/>
        </w:rPr>
        <w:t>3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6D08FF">
        <w:rPr>
          <w:rFonts w:ascii="Arial Unicode MS" w:eastAsia="Arial Unicode MS" w:hAnsi="Arial Unicode MS" w:cs="Arial Unicode MS"/>
          <w:sz w:val="16"/>
          <w:szCs w:val="16"/>
          <w:lang w:val="en-US"/>
        </w:rPr>
        <w:t>–</w:t>
      </w:r>
      <w:r w:rsidR="008C2118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5132D8">
        <w:rPr>
          <w:rFonts w:ascii="Arial Unicode MS" w:eastAsia="Arial Unicode MS" w:hAnsi="Arial Unicode MS" w:cs="Arial Unicode MS"/>
          <w:sz w:val="16"/>
          <w:szCs w:val="16"/>
          <w:lang w:val="en-US"/>
        </w:rPr>
        <w:t>Jan 2017</w:t>
      </w:r>
    </w:p>
    <w:p w14:paraId="23792A69" w14:textId="77777777" w:rsidR="00761914" w:rsidRDefault="00394E60" w:rsidP="00761914">
      <w:pP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Senior </w:t>
      </w:r>
      <w:r w:rsidR="00761914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Sales Engineer</w:t>
      </w:r>
      <w:r w:rsidR="00761914"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</w:p>
    <w:p w14:paraId="7A5CBAD5" w14:textId="77777777"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with customer on optimizing their DAS (Distributed Antenna Systems). This includes RF testing, quoting proper equipment, helping with technical support and tracking and resolving open issues on site.</w:t>
      </w:r>
    </w:p>
    <w:p w14:paraId="52788287" w14:textId="77777777"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 and deliver relevant customer presentations to technical and business audiences to increase product sales.</w:t>
      </w:r>
    </w:p>
    <w:p w14:paraId="74344656" w14:textId="77777777" w:rsidR="000836C7" w:rsidRDefault="000836C7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Attend shows to give presentations and technical discussions on product lines.</w:t>
      </w:r>
    </w:p>
    <w:p w14:paraId="147B5485" w14:textId="77777777"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closely with product sales, engineering and product management team on refining existing products and ensure growth of existing accounts.</w:t>
      </w:r>
    </w:p>
    <w:p w14:paraId="5A662EC8" w14:textId="77777777" w:rsidR="003E1D2A" w:rsidRDefault="003E1D2A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field sales and provide technical product training for customers.</w:t>
      </w:r>
    </w:p>
    <w:p w14:paraId="1D1D9EE7" w14:textId="77777777" w:rsidR="0001031E" w:rsidRPr="00A21082" w:rsidRDefault="0001031E" w:rsidP="003E1D2A">
      <w:pPr>
        <w:numPr>
          <w:ilvl w:val="0"/>
          <w:numId w:val="20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Support design team in making iBwave designs for our complex DIU and passive interface trays.</w:t>
      </w:r>
    </w:p>
    <w:p w14:paraId="1465BB25" w14:textId="77777777" w:rsidR="003C1A4B" w:rsidRDefault="003C1A4B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14:paraId="1DC928E6" w14:textId="77777777" w:rsidR="003C1A4B" w:rsidRDefault="003C1A4B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14:paraId="4932CAB5" w14:textId="77777777" w:rsidR="00E04FDF" w:rsidRPr="008674AD" w:rsidRDefault="00E04FDF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CSI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Manchester</w:t>
      </w:r>
      <w:r w:rsidR="003C76F5">
        <w:rPr>
          <w:rFonts w:ascii="Arial Unicode MS" w:eastAsia="Arial Unicode MS" w:hAnsi="Arial Unicode MS" w:cs="Arial Unicode MS"/>
          <w:sz w:val="16"/>
          <w:szCs w:val="16"/>
          <w:lang w:val="en-US"/>
        </w:rPr>
        <w:t>, New Hampshire 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Mar 2011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– </w:t>
      </w:r>
      <w:r w:rsidR="00761914">
        <w:rPr>
          <w:rFonts w:ascii="Arial Unicode MS" w:eastAsia="Arial Unicode MS" w:hAnsi="Arial Unicode MS" w:cs="Arial Unicode MS"/>
          <w:sz w:val="16"/>
          <w:szCs w:val="16"/>
          <w:lang w:val="en-US"/>
        </w:rPr>
        <w:t>April 201</w:t>
      </w:r>
      <w:r w:rsidR="003E419C">
        <w:rPr>
          <w:rFonts w:ascii="Arial Unicode MS" w:eastAsia="Arial Unicode MS" w:hAnsi="Arial Unicode MS" w:cs="Arial Unicode MS"/>
          <w:sz w:val="16"/>
          <w:szCs w:val="16"/>
          <w:lang w:val="en-US"/>
        </w:rPr>
        <w:t>3</w:t>
      </w:r>
    </w:p>
    <w:p w14:paraId="3C9762B6" w14:textId="77777777" w:rsidR="00E04FDF" w:rsidRPr="00A21082" w:rsidRDefault="00E04FDF" w:rsidP="00E04FDF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>Test Engineer</w:t>
      </w: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 </w:t>
      </w:r>
      <w:r w:rsidRP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for the </w:t>
      </w:r>
      <w:r w:rsidR="009F6B8C">
        <w:rPr>
          <w:rFonts w:ascii="Arial Unicode MS" w:eastAsia="Arial Unicode MS" w:hAnsi="Arial Unicode MS" w:cs="Arial Unicode MS"/>
          <w:sz w:val="16"/>
          <w:szCs w:val="16"/>
          <w:lang w:val="en-US"/>
        </w:rPr>
        <w:t>Engineering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group</w:t>
      </w:r>
    </w:p>
    <w:p w14:paraId="16B2BB9C" w14:textId="77777777" w:rsidR="00E04FDF" w:rsidRPr="009F6B8C" w:rsidRDefault="009F6B8C" w:rsidP="00E04FDF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Architect and automate software </w:t>
      </w:r>
      <w:r w:rsidR="005C04CA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“harness” 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for our GUI and command line interfaces.</w:t>
      </w:r>
    </w:p>
    <w:p w14:paraId="61D3FAD4" w14:textId="77777777" w:rsidR="009F6B8C" w:rsidRPr="005C04CA" w:rsidRDefault="009F6B8C" w:rsidP="00E04FDF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 test plans and test cases for product line.</w:t>
      </w:r>
    </w:p>
    <w:p w14:paraId="1C4A88D6" w14:textId="77777777"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Ran bugs meetings and used Subversion as a release monitoring tool.</w:t>
      </w:r>
    </w:p>
    <w:p w14:paraId="727029D8" w14:textId="77777777"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Work with Tech support in handling difficult customer problems.</w:t>
      </w:r>
    </w:p>
    <w:p w14:paraId="540234D6" w14:textId="77777777" w:rsidR="005C04CA" w:rsidRPr="005C04CA" w:rsidRDefault="005C04CA" w:rsidP="005C04CA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Developed and sup</w:t>
      </w:r>
      <w:r w:rsidR="007E52A1">
        <w:rPr>
          <w:rFonts w:ascii="Arial Unicode MS" w:eastAsia="Arial Unicode MS" w:hAnsi="Arial Unicode MS" w:cs="Arial Unicode MS"/>
          <w:sz w:val="16"/>
          <w:szCs w:val="16"/>
          <w:lang w:val="en-US"/>
        </w:rPr>
        <w:t>ported LabVIEW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source code for production test stands.</w:t>
      </w:r>
    </w:p>
    <w:p w14:paraId="73B1C8D6" w14:textId="77777777" w:rsidR="00E04FDF" w:rsidRPr="00E04FDF" w:rsidRDefault="00E04FDF" w:rsidP="00E04FDF">
      <w:pPr>
        <w:rPr>
          <w:rFonts w:eastAsia="Arial Unicode MS"/>
          <w:lang w:val="en-US"/>
        </w:rPr>
      </w:pPr>
    </w:p>
    <w:p w14:paraId="0672A472" w14:textId="77777777" w:rsidR="00923ECC" w:rsidRPr="008674AD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ITT,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="008674AD">
        <w:rPr>
          <w:rFonts w:ascii="Arial Unicode MS" w:eastAsia="Arial Unicode MS" w:hAnsi="Arial Unicode MS" w:cs="Arial Unicode MS"/>
          <w:sz w:val="16"/>
          <w:szCs w:val="16"/>
        </w:rPr>
        <w:t xml:space="preserve">Nov 2007 – </w:t>
      </w:r>
      <w:r w:rsid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>Feb 2011</w:t>
      </w:r>
    </w:p>
    <w:p w14:paraId="771B4FB3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8674AD">
        <w:rPr>
          <w:rFonts w:ascii="Arial Unicode MS" w:eastAsia="Arial Unicode MS" w:hAnsi="Arial Unicode MS" w:cs="Arial Unicode MS"/>
          <w:b/>
          <w:sz w:val="16"/>
          <w:szCs w:val="16"/>
          <w:lang w:val="en-US"/>
        </w:rPr>
        <w:t xml:space="preserve">Associate Test Engineer I </w:t>
      </w:r>
      <w:r w:rsidRPr="008674AD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for the </w:t>
      </w:r>
      <w:r w:rsidR="009D3D24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Systems Analysis &amp; Test group</w:t>
      </w:r>
    </w:p>
    <w:p w14:paraId="6DCD7F42" w14:textId="77777777" w:rsidR="00923ECC" w:rsidRPr="00A21082" w:rsidRDefault="00923ECC" w:rsidP="00A21082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Develop and design </w:t>
      </w:r>
      <w:r w:rsid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test 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software for </w:t>
      </w:r>
      <w:r w:rsid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RF </w:t>
      </w: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jamming equipment.</w:t>
      </w:r>
    </w:p>
    <w:p w14:paraId="7F980347" w14:textId="77777777"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Develop an</w:t>
      </w:r>
      <w:r w:rsidR="005609CA" w:rsidRPr="00A21082">
        <w:rPr>
          <w:rFonts w:ascii="Arial Unicode MS" w:eastAsia="Arial Unicode MS" w:hAnsi="Arial Unicode MS" w:cs="Arial Unicode MS"/>
          <w:sz w:val="16"/>
          <w:szCs w:val="16"/>
        </w:rPr>
        <w:t>d design test stand hardware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14:paraId="05C2C830" w14:textId="77777777"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Deliver test software and hardware to contract manufacturers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  </w:t>
      </w:r>
    </w:p>
    <w:p w14:paraId="1C8683A0" w14:textId="77777777" w:rsidR="00923ECC" w:rsidRPr="00A21082" w:rsidRDefault="00923EC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Setup anechoic chamber for testing antennas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</w:p>
    <w:p w14:paraId="6F744EB7" w14:textId="77777777" w:rsidR="00923ECC" w:rsidRPr="005B0A53" w:rsidRDefault="00923ECC" w:rsidP="00FC072D">
      <w:pPr>
        <w:numPr>
          <w:ilvl w:val="0"/>
          <w:numId w:val="1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Troubleshoot jamming equipment field returns</w:t>
      </w:r>
      <w:r w:rsidR="00B15A8D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, test stands and software</w:t>
      </w:r>
      <w:r w:rsidR="00E05F36"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 </w:t>
      </w:r>
    </w:p>
    <w:p w14:paraId="5BFCA828" w14:textId="77777777" w:rsidR="005B0A53" w:rsidRDefault="005B0A53" w:rsidP="005B0A53">
      <w:pPr>
        <w:spacing w:after="280" w:afterAutospacing="1"/>
        <w:rPr>
          <w:rFonts w:asciiTheme="minorHAnsi" w:eastAsia="Arial Unicode MS" w:hAnsiTheme="minorHAnsi" w:cs="Arial Unicode MS"/>
          <w:sz w:val="16"/>
          <w:szCs w:val="16"/>
        </w:rPr>
      </w:pPr>
    </w:p>
    <w:p w14:paraId="06CBF31B" w14:textId="77777777" w:rsidR="005B0A53" w:rsidRDefault="005B0A53" w:rsidP="005B0A53">
      <w:pPr>
        <w:spacing w:after="280" w:afterAutospacing="1"/>
        <w:rPr>
          <w:rFonts w:asciiTheme="minorHAnsi" w:eastAsia="Arial Unicode MS" w:hAnsiTheme="minorHAnsi" w:cs="Arial Unicode MS"/>
          <w:sz w:val="16"/>
          <w:szCs w:val="16"/>
        </w:rPr>
      </w:pPr>
    </w:p>
    <w:p w14:paraId="593A0DDA" w14:textId="77777777" w:rsidR="005B0A53" w:rsidRPr="00A21082" w:rsidRDefault="005B0A53" w:rsidP="005B0A53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</w:p>
    <w:p w14:paraId="23324322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lastRenderedPageBreak/>
        <w:t>Micronetics Wireless,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May 2006 – Nov 2007</w:t>
      </w:r>
    </w:p>
    <w:p w14:paraId="5A462825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 xml:space="preserve">ATE Developer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for the Engineering Department</w:t>
      </w:r>
    </w:p>
    <w:p w14:paraId="507F0781" w14:textId="77777777" w:rsidR="00923ECC" w:rsidRPr="00487570" w:rsidRDefault="00923ECC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Design </w:t>
      </w:r>
      <w:r w:rsid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Visual Basic </w:t>
      </w: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software for automation of digital attenuators, switches, noise sources, and various other control components. </w:t>
      </w:r>
    </w:p>
    <w:p w14:paraId="344FC791" w14:textId="77777777" w:rsidR="00923ECC" w:rsidRPr="00A21082" w:rsidRDefault="00923ECC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Work with off-site manufacturers that build custom control components, and develop automation solutions for total off-site test, build and ship of products.</w:t>
      </w:r>
    </w:p>
    <w:p w14:paraId="73A7C822" w14:textId="77777777" w:rsidR="00A50C09" w:rsidRPr="00A21082" w:rsidRDefault="00923ECC" w:rsidP="00A21082">
      <w:pPr>
        <w:numPr>
          <w:ilvl w:val="0"/>
          <w:numId w:val="2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Write automated test procedure’s for custom control components and noise sources.</w:t>
      </w:r>
    </w:p>
    <w:p w14:paraId="06B5C4FA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ARC Technology Solutions INC, Nashua, New Hampshire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O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ct 2005 – May 2006</w:t>
      </w:r>
    </w:p>
    <w:p w14:paraId="065271C8" w14:textId="77777777" w:rsidR="00923ECC" w:rsidRPr="00A21082" w:rsidRDefault="00923ECC">
      <w:p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 xml:space="preserve">Test Engineer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for the Engineering Department</w:t>
      </w:r>
    </w:p>
    <w:p w14:paraId="23E3B9A9" w14:textId="77777777" w:rsidR="00923ECC" w:rsidRPr="00487570" w:rsidRDefault="00923ECC" w:rsidP="001909D1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Create </w:t>
      </w:r>
      <w:r w:rsid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</w:t>
      </w:r>
      <w:r w:rsidRPr="00487570">
        <w:rPr>
          <w:rFonts w:ascii="Arial Unicode MS" w:eastAsia="Arial Unicode MS" w:hAnsi="Arial Unicode MS" w:cs="Arial Unicode MS"/>
          <w:sz w:val="16"/>
          <w:szCs w:val="16"/>
          <w:lang w:val="en-US"/>
        </w:rPr>
        <w:t>applications for customers based on Test Plan Documents.</w:t>
      </w:r>
    </w:p>
    <w:p w14:paraId="72563E1E" w14:textId="77777777" w:rsidR="00923ECC" w:rsidRPr="00FA1133" w:rsidRDefault="00923ECC" w:rsidP="00FA1133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Travel to customers to provide rapid fire solutions to create </w:t>
      </w:r>
      <w:r w:rsid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LabVIEW </w:t>
      </w:r>
      <w:r w:rsidRPr="00FA1133">
        <w:rPr>
          <w:rFonts w:ascii="Arial Unicode MS" w:eastAsia="Arial Unicode MS" w:hAnsi="Arial Unicode MS" w:cs="Arial Unicode MS"/>
          <w:sz w:val="16"/>
          <w:szCs w:val="16"/>
          <w:lang w:val="en-US"/>
        </w:rPr>
        <w:t>applications for automating manufacturing processes.</w:t>
      </w:r>
    </w:p>
    <w:p w14:paraId="7199E7CD" w14:textId="77777777" w:rsidR="00923ECC" w:rsidRPr="00A21082" w:rsidRDefault="00923ECC" w:rsidP="00FC072D">
      <w:pPr>
        <w:numPr>
          <w:ilvl w:val="0"/>
          <w:numId w:val="3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Work with customers to create </w:t>
      </w:r>
      <w:r w:rsidR="00DC145D" w:rsidRPr="00A21082">
        <w:rPr>
          <w:rFonts w:ascii="Arial Unicode MS" w:eastAsia="Arial Unicode MS" w:hAnsi="Arial Unicode MS" w:cs="Arial Unicode MS"/>
          <w:sz w:val="16"/>
          <w:szCs w:val="16"/>
        </w:rPr>
        <w:t>test requirements documents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. </w:t>
      </w:r>
    </w:p>
    <w:p w14:paraId="385E9AAF" w14:textId="77777777" w:rsidR="00923ECC" w:rsidRPr="00A21082" w:rsidRDefault="00FA1133" w:rsidP="00FC072D">
      <w:pPr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L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ockheed Martin</w:t>
      </w:r>
      <w:r w:rsidR="00923ECC" w:rsidRPr="00A21082">
        <w:rPr>
          <w:rFonts w:ascii="Arial Unicode MS" w:eastAsia="Arial Unicode MS" w:hAnsi="Arial Unicode MS" w:cs="Arial Unicode MS"/>
          <w:sz w:val="16"/>
          <w:szCs w:val="16"/>
        </w:rPr>
        <w:t>, Chelmsford, Massachusetts Aug 2002-Oct 2005</w:t>
      </w:r>
    </w:p>
    <w:p w14:paraId="2061051E" w14:textId="77777777" w:rsidR="00923ECC" w:rsidRPr="00A21082" w:rsidRDefault="00923ECC">
      <w:pPr>
        <w:pStyle w:val="Heading2"/>
        <w:spacing w:before="0" w:after="0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b/>
          <w:sz w:val="16"/>
          <w:szCs w:val="16"/>
        </w:rPr>
        <w:t>Test Engineer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 xml:space="preserve"> for the Automated Test Engineering Department</w:t>
      </w:r>
    </w:p>
    <w:p w14:paraId="450E05B2" w14:textId="77777777" w:rsidR="001909D1" w:rsidRDefault="001909D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Write Visual Basic 6 programs to automate testing of RF products.</w:t>
      </w:r>
    </w:p>
    <w:p w14:paraId="45FD678A" w14:textId="77777777" w:rsidR="00DC145D" w:rsidRPr="001909D1" w:rsidRDefault="00923ECC" w:rsidP="001909D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>Procure engineering equipment and government controlled property.</w:t>
      </w:r>
    </w:p>
    <w:p w14:paraId="2579E5DD" w14:textId="77777777" w:rsidR="00923ECC" w:rsidRPr="001909D1" w:rsidRDefault="00923ECC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Supporting the Manufacturing &amp; Engineering groups to keep hardware and software </w:t>
      </w:r>
      <w:r w:rsidR="005E09E3">
        <w:rPr>
          <w:rFonts w:ascii="Arial Unicode MS" w:eastAsia="Arial Unicode MS" w:hAnsi="Arial Unicode MS" w:cs="Arial Unicode MS"/>
          <w:sz w:val="16"/>
          <w:szCs w:val="16"/>
          <w:lang w:val="en-US"/>
        </w:rPr>
        <w:t>up and running properly</w:t>
      </w:r>
      <w:r w:rsidRPr="001909D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. </w:t>
      </w:r>
    </w:p>
    <w:p w14:paraId="507402C3" w14:textId="77777777" w:rsidR="00923ECC" w:rsidRPr="00A21082" w:rsidRDefault="00923ECC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Information Syste</w:t>
      </w:r>
      <w:r w:rsidR="005E09E3">
        <w:rPr>
          <w:rFonts w:ascii="Arial Unicode MS" w:eastAsia="Arial Unicode MS" w:hAnsi="Arial Unicode MS" w:cs="Arial Unicode MS"/>
          <w:sz w:val="16"/>
          <w:szCs w:val="16"/>
        </w:rPr>
        <w:t xml:space="preserve">ms Security Officer (ISSO) ran weekly audits on computers, </w:t>
      </w:r>
      <w:r w:rsidRPr="00A21082">
        <w:rPr>
          <w:rFonts w:ascii="Arial Unicode MS" w:eastAsia="Arial Unicode MS" w:hAnsi="Arial Unicode MS" w:cs="Arial Unicode MS"/>
          <w:sz w:val="16"/>
          <w:szCs w:val="16"/>
        </w:rPr>
        <w:t>monthly virus updates and downgrade classified equipment.</w:t>
      </w:r>
    </w:p>
    <w:p w14:paraId="0D9AC484" w14:textId="77777777" w:rsidR="00923ECC" w:rsidRPr="00A21082" w:rsidRDefault="00923ECC">
      <w:pPr>
        <w:numPr>
          <w:ilvl w:val="0"/>
          <w:numId w:val="4"/>
        </w:numPr>
        <w:spacing w:after="280" w:afterAutospacing="1"/>
        <w:rPr>
          <w:rFonts w:ascii="Arial Unicode MS" w:eastAsia="Arial Unicode MS" w:hAnsi="Arial Unicode MS" w:cs="Arial Unicode MS"/>
          <w:sz w:val="16"/>
          <w:szCs w:val="16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</w:rPr>
        <w:t>Responsible for the configuration management of all classified software updates, backup’s and ECO’s.</w:t>
      </w:r>
    </w:p>
    <w:p w14:paraId="0571AEFC" w14:textId="77777777" w:rsidR="00923ECC" w:rsidRPr="002666AA" w:rsidRDefault="00923ECC" w:rsidP="005A690C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21082">
        <w:rPr>
          <w:rFonts w:ascii="Arial Unicode MS" w:eastAsia="Arial Unicode MS" w:hAnsi="Arial Unicode MS" w:cs="Arial Unicode MS"/>
          <w:sz w:val="16"/>
          <w:szCs w:val="16"/>
          <w:lang w:val="en-US"/>
        </w:rPr>
        <w:t>.</w:t>
      </w:r>
      <w:r w:rsidRPr="002666AA">
        <w:rPr>
          <w:rFonts w:ascii="Arial Unicode MS" w:eastAsia="Arial Unicode MS" w:hAnsi="Arial Unicode MS" w:cs="Arial Unicode MS"/>
          <w:smallCaps/>
          <w:sz w:val="16"/>
          <w:szCs w:val="16"/>
          <w:u w:val="single"/>
          <w:lang w:val="en-US"/>
        </w:rPr>
        <w:t>Education</w:t>
      </w:r>
    </w:p>
    <w:p w14:paraId="7552A168" w14:textId="77777777" w:rsidR="00923ECC" w:rsidRDefault="00923ECC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2666AA">
        <w:rPr>
          <w:rFonts w:ascii="Arial Unicode MS" w:eastAsia="Arial Unicode MS" w:hAnsi="Arial Unicode MS" w:cs="Arial Unicode MS"/>
          <w:sz w:val="16"/>
          <w:szCs w:val="16"/>
          <w:lang w:val="en-US"/>
        </w:rPr>
        <w:t>Hudson Valley Community College, Troy, New York                                                        May 1996</w:t>
      </w:r>
      <w:r w:rsidR="00B61829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                      </w:t>
      </w:r>
      <w:r w:rsidRPr="002666AA">
        <w:rPr>
          <w:rFonts w:ascii="Arial Unicode MS" w:eastAsia="Arial Unicode MS" w:hAnsi="Arial Unicode MS" w:cs="Arial Unicode MS"/>
          <w:sz w:val="16"/>
          <w:szCs w:val="16"/>
          <w:lang w:val="en-US"/>
        </w:rPr>
        <w:t>AAS in Plant Utilities Technology</w:t>
      </w:r>
    </w:p>
    <w:p w14:paraId="7E0704E5" w14:textId="77777777" w:rsidR="005458BA" w:rsidRDefault="005458BA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iBwave Level 1 2019</w:t>
      </w:r>
    </w:p>
    <w:p w14:paraId="6E53B79B" w14:textId="77777777" w:rsidR="00A1391C" w:rsidRDefault="005A2557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t>Labview Certified Developer 2008</w:t>
      </w:r>
    </w:p>
    <w:p w14:paraId="1CB79D3D" w14:textId="77777777" w:rsidR="005A2557" w:rsidRDefault="005A2557" w:rsidP="00205D0F">
      <w:pPr>
        <w:spacing w:after="280" w:afterAutospacing="1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sectPr w:rsidR="005A2557" w:rsidSect="00A210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800" w:bottom="5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B17F" w14:textId="77777777" w:rsidR="009E1667" w:rsidRDefault="009E1667">
      <w:r>
        <w:separator/>
      </w:r>
    </w:p>
  </w:endnote>
  <w:endnote w:type="continuationSeparator" w:id="0">
    <w:p w14:paraId="76D4FB46" w14:textId="77777777" w:rsidR="009E1667" w:rsidRDefault="009E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2970" w14:textId="77777777" w:rsidR="00986BA0" w:rsidRDefault="00986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C79F" w14:textId="77777777" w:rsidR="003667FB" w:rsidRPr="00C84618" w:rsidRDefault="003667FB">
    <w:pPr>
      <w:pStyle w:val="Footer"/>
      <w:rPr>
        <w:lang w:val="en-US"/>
      </w:rPr>
    </w:pPr>
    <w:r w:rsidRPr="00C84618"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A2F3" w14:textId="77777777" w:rsidR="00986BA0" w:rsidRDefault="00986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41C5A" w14:textId="77777777" w:rsidR="009E1667" w:rsidRDefault="009E1667">
      <w:r>
        <w:separator/>
      </w:r>
    </w:p>
  </w:footnote>
  <w:footnote w:type="continuationSeparator" w:id="0">
    <w:p w14:paraId="314DD2AB" w14:textId="77777777" w:rsidR="009E1667" w:rsidRDefault="009E1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D2CA9" w14:textId="77777777" w:rsidR="00986BA0" w:rsidRDefault="00986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DF3AE" w14:textId="77777777" w:rsidR="00CB4C68" w:rsidRPr="00001184" w:rsidRDefault="00CB4C68" w:rsidP="00CB4C68">
    <w:pPr>
      <w:jc w:val="center"/>
      <w:rPr>
        <w:rFonts w:ascii="Arial Unicode MS" w:eastAsia="Arial Unicode MS" w:hAnsi="Arial Unicode MS" w:cs="Arial Unicode MS"/>
        <w:b/>
        <w:sz w:val="20"/>
        <w:szCs w:val="20"/>
        <w:lang w:val="en-US"/>
      </w:rPr>
    </w:pPr>
    <w:r w:rsidRPr="00001184">
      <w:rPr>
        <w:rFonts w:ascii="Arial Unicode MS" w:eastAsia="Arial Unicode MS" w:hAnsi="Arial Unicode MS" w:cs="Arial Unicode MS"/>
        <w:b/>
        <w:sz w:val="20"/>
        <w:szCs w:val="20"/>
      </w:rPr>
      <w:t>Patrick F. DeMarco</w:t>
    </w:r>
  </w:p>
  <w:p w14:paraId="3A6A4030" w14:textId="17DB6D47" w:rsidR="00CB4C68" w:rsidRPr="00FA1133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  <w:lang w:val="en-US"/>
      </w:rPr>
    </w:pPr>
    <w:r>
      <w:rPr>
        <w:rFonts w:ascii="Arial Unicode MS" w:eastAsia="Arial Unicode MS" w:hAnsi="Arial Unicode MS" w:cs="Arial Unicode MS"/>
        <w:sz w:val="16"/>
        <w:szCs w:val="16"/>
        <w:lang w:val="en-US"/>
      </w:rPr>
      <w:t>Merrimack, NH 03054</w:t>
    </w:r>
  </w:p>
  <w:p w14:paraId="192D5372" w14:textId="77777777" w:rsidR="00CB4C68" w:rsidRPr="00A21082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</w:rPr>
    </w:pPr>
    <w:r w:rsidRPr="00A21082">
      <w:rPr>
        <w:rFonts w:ascii="Arial Unicode MS" w:eastAsia="Arial Unicode MS" w:hAnsi="Arial Unicode MS" w:cs="Arial Unicode MS"/>
        <w:smallCaps/>
        <w:sz w:val="16"/>
        <w:szCs w:val="16"/>
      </w:rPr>
      <w:t xml:space="preserve"> (603)856-6461</w:t>
    </w:r>
  </w:p>
  <w:p w14:paraId="7AE7065D" w14:textId="77777777" w:rsidR="00CB4C68" w:rsidRPr="00CB4C68" w:rsidRDefault="00CB4C68" w:rsidP="00CB4C68">
    <w:pPr>
      <w:jc w:val="center"/>
      <w:rPr>
        <w:rFonts w:ascii="Arial Unicode MS" w:eastAsia="Arial Unicode MS" w:hAnsi="Arial Unicode MS" w:cs="Arial Unicode MS"/>
        <w:sz w:val="16"/>
        <w:szCs w:val="16"/>
      </w:rPr>
    </w:pPr>
    <w:r w:rsidRPr="00A21082">
      <w:rPr>
        <w:rFonts w:ascii="Arial Unicode MS" w:eastAsia="Arial Unicode MS" w:hAnsi="Arial Unicode MS" w:cs="Arial Unicode MS"/>
        <w:sz w:val="16"/>
        <w:szCs w:val="16"/>
      </w:rPr>
      <w:t>e-mail: pfdemarco@hotmail.com</w:t>
    </w:r>
  </w:p>
  <w:p w14:paraId="0BEC28B5" w14:textId="77777777" w:rsidR="00CB4C68" w:rsidRDefault="00CB4C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9FBBA" w14:textId="77777777" w:rsidR="00986BA0" w:rsidRDefault="00986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4AF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5834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607E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7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7AE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F8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F29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5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0E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A69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C8F86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250B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840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52F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6C38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B69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CF7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AF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C23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5BC2A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9D88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6E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E49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04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BA3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46EF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061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8EB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BD1A4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2547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02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84D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703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D26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02C3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A0BA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68E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hybridMultilevel"/>
    <w:tmpl w:val="00000004"/>
    <w:lvl w:ilvl="0" w:tplc="F83CD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FA4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A5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066F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36C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D8B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7C5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8E3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8B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5"/>
    <w:multiLevelType w:val="hybridMultilevel"/>
    <w:tmpl w:val="00000005"/>
    <w:lvl w:ilvl="0" w:tplc="9E129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C4E22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287E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8A5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A27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3EA6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36AF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8D1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401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6"/>
    <w:multiLevelType w:val="hybridMultilevel"/>
    <w:tmpl w:val="00000006"/>
    <w:lvl w:ilvl="0" w:tplc="6958E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BE65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D4E2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2B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D025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0E1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56DD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667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02B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7"/>
    <w:multiLevelType w:val="hybridMultilevel"/>
    <w:tmpl w:val="00000007"/>
    <w:lvl w:ilvl="0" w:tplc="7D3C0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903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7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362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0CE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30E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2F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C8F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0A6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8"/>
    <w:multiLevelType w:val="hybridMultilevel"/>
    <w:tmpl w:val="00000008"/>
    <w:lvl w:ilvl="0" w:tplc="4D2AB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000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90AC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A4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6E5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2ECB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90D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4E6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1AC4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9"/>
    <w:multiLevelType w:val="hybridMultilevel"/>
    <w:tmpl w:val="00000009"/>
    <w:lvl w:ilvl="0" w:tplc="851CFA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CAF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9CE2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B8B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C0D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701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3EC7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A0F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02A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21491F26"/>
    <w:multiLevelType w:val="multilevel"/>
    <w:tmpl w:val="34B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EB482F"/>
    <w:multiLevelType w:val="hybridMultilevel"/>
    <w:tmpl w:val="D6B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A2DE4"/>
    <w:multiLevelType w:val="hybridMultilevel"/>
    <w:tmpl w:val="725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160B"/>
    <w:multiLevelType w:val="hybridMultilevel"/>
    <w:tmpl w:val="C2F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0"/>
  </w:num>
  <w:num w:numId="22">
    <w:abstractNumId w:val="19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2D"/>
    <w:rsid w:val="00001184"/>
    <w:rsid w:val="0001031E"/>
    <w:rsid w:val="00022EC5"/>
    <w:rsid w:val="0002736A"/>
    <w:rsid w:val="000836C7"/>
    <w:rsid w:val="000E22CE"/>
    <w:rsid w:val="000E2B4B"/>
    <w:rsid w:val="001205B4"/>
    <w:rsid w:val="0016069D"/>
    <w:rsid w:val="00172133"/>
    <w:rsid w:val="001909D1"/>
    <w:rsid w:val="00191BBD"/>
    <w:rsid w:val="001A26A3"/>
    <w:rsid w:val="00205D0F"/>
    <w:rsid w:val="002279BE"/>
    <w:rsid w:val="0024312E"/>
    <w:rsid w:val="00257F9C"/>
    <w:rsid w:val="002666AA"/>
    <w:rsid w:val="00284790"/>
    <w:rsid w:val="002E0F33"/>
    <w:rsid w:val="00341EDA"/>
    <w:rsid w:val="003667FB"/>
    <w:rsid w:val="003736EE"/>
    <w:rsid w:val="00394E60"/>
    <w:rsid w:val="003C1550"/>
    <w:rsid w:val="003C1A4B"/>
    <w:rsid w:val="003C76F5"/>
    <w:rsid w:val="003E1D2A"/>
    <w:rsid w:val="003E419C"/>
    <w:rsid w:val="003F35C3"/>
    <w:rsid w:val="004015AE"/>
    <w:rsid w:val="00401637"/>
    <w:rsid w:val="00424C52"/>
    <w:rsid w:val="00424D58"/>
    <w:rsid w:val="0047086C"/>
    <w:rsid w:val="00487570"/>
    <w:rsid w:val="00496869"/>
    <w:rsid w:val="004A1FB8"/>
    <w:rsid w:val="004E2EFF"/>
    <w:rsid w:val="005132D8"/>
    <w:rsid w:val="005224EB"/>
    <w:rsid w:val="005458BA"/>
    <w:rsid w:val="0055588E"/>
    <w:rsid w:val="005609CA"/>
    <w:rsid w:val="005613D9"/>
    <w:rsid w:val="005A2557"/>
    <w:rsid w:val="005A690C"/>
    <w:rsid w:val="005B0A53"/>
    <w:rsid w:val="005C04CA"/>
    <w:rsid w:val="005E09E3"/>
    <w:rsid w:val="005E2501"/>
    <w:rsid w:val="005F1AE0"/>
    <w:rsid w:val="006160F8"/>
    <w:rsid w:val="00694DF8"/>
    <w:rsid w:val="006C0A88"/>
    <w:rsid w:val="006D08FF"/>
    <w:rsid w:val="006D1EAA"/>
    <w:rsid w:val="00715E1D"/>
    <w:rsid w:val="00761914"/>
    <w:rsid w:val="0078150C"/>
    <w:rsid w:val="007C1D40"/>
    <w:rsid w:val="007E52A1"/>
    <w:rsid w:val="00802E62"/>
    <w:rsid w:val="008608E8"/>
    <w:rsid w:val="00861E73"/>
    <w:rsid w:val="008674AD"/>
    <w:rsid w:val="0087113D"/>
    <w:rsid w:val="008A28FA"/>
    <w:rsid w:val="008A3C27"/>
    <w:rsid w:val="008B4A96"/>
    <w:rsid w:val="008C2118"/>
    <w:rsid w:val="00923ECC"/>
    <w:rsid w:val="00975630"/>
    <w:rsid w:val="00986BA0"/>
    <w:rsid w:val="009A1E70"/>
    <w:rsid w:val="009B0EC9"/>
    <w:rsid w:val="009B3A0C"/>
    <w:rsid w:val="009B6178"/>
    <w:rsid w:val="009C4432"/>
    <w:rsid w:val="009C5B2A"/>
    <w:rsid w:val="009D3D24"/>
    <w:rsid w:val="009E1667"/>
    <w:rsid w:val="009F6B8C"/>
    <w:rsid w:val="00A07850"/>
    <w:rsid w:val="00A1391C"/>
    <w:rsid w:val="00A21082"/>
    <w:rsid w:val="00A50C09"/>
    <w:rsid w:val="00A527CC"/>
    <w:rsid w:val="00A616F0"/>
    <w:rsid w:val="00B14194"/>
    <w:rsid w:val="00B15A8D"/>
    <w:rsid w:val="00B46CCC"/>
    <w:rsid w:val="00B61829"/>
    <w:rsid w:val="00B62301"/>
    <w:rsid w:val="00C01244"/>
    <w:rsid w:val="00C20CE9"/>
    <w:rsid w:val="00C660CD"/>
    <w:rsid w:val="00C81335"/>
    <w:rsid w:val="00C83921"/>
    <w:rsid w:val="00C84618"/>
    <w:rsid w:val="00CB4C68"/>
    <w:rsid w:val="00CD3828"/>
    <w:rsid w:val="00CE3385"/>
    <w:rsid w:val="00D83C38"/>
    <w:rsid w:val="00D8412E"/>
    <w:rsid w:val="00DB0A89"/>
    <w:rsid w:val="00DC145D"/>
    <w:rsid w:val="00DE5202"/>
    <w:rsid w:val="00DF312E"/>
    <w:rsid w:val="00E04FDF"/>
    <w:rsid w:val="00E05F36"/>
    <w:rsid w:val="00E117A8"/>
    <w:rsid w:val="00E27EC4"/>
    <w:rsid w:val="00E368F3"/>
    <w:rsid w:val="00E540CA"/>
    <w:rsid w:val="00F078BD"/>
    <w:rsid w:val="00F14D45"/>
    <w:rsid w:val="00F317AB"/>
    <w:rsid w:val="00F33679"/>
    <w:rsid w:val="00FA1133"/>
    <w:rsid w:val="00FC072D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36C27"/>
  <w15:chartTrackingRefBased/>
  <w15:docId w15:val="{9603E232-DA45-7848-8278-22B0BEA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50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84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46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B4C68"/>
    <w:rPr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E540C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Latest</vt:lpstr>
    </vt:vector>
  </TitlesOfParts>
  <Company>IMPACT Science &amp; Technology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</dc:title>
  <dc:subject/>
  <dc:creator>patrick.demarco</dc:creator>
  <cp:keywords/>
  <cp:lastModifiedBy>Patrick DeMarco</cp:lastModifiedBy>
  <cp:revision>6</cp:revision>
  <cp:lastPrinted>2011-01-17T11:40:00Z</cp:lastPrinted>
  <dcterms:created xsi:type="dcterms:W3CDTF">2020-08-04T22:57:00Z</dcterms:created>
  <dcterms:modified xsi:type="dcterms:W3CDTF">2021-02-13T23:59:00Z</dcterms:modified>
</cp:coreProperties>
</file>